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2C44B5" w14:paraId="263EA797" w14:textId="77777777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address"/>
              <w:tblpPr w:leftFromText="180" w:rightFromText="180" w:vertAnchor="text" w:horzAnchor="margin" w:tblpXSpec="center" w:tblpY="860"/>
              <w:tblOverlap w:val="never"/>
              <w:tblW w:w="45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0F5FBB" w14:paraId="792DFF00" w14:textId="77777777" w:rsidTr="000F5FBB">
              <w:trPr>
                <w:trHeight w:val="320"/>
                <w:tblCellSpacing w:w="0" w:type="dxa"/>
              </w:trPr>
              <w:tc>
                <w:tcPr>
                  <w:tcW w:w="2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73F932" w14:textId="77777777" w:rsidR="000F5FBB" w:rsidRDefault="000F5FBB" w:rsidP="000F5FBB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5BEB229" wp14:editId="5FC5C5E1">
                        <wp:extent cx="190125" cy="189844"/>
                        <wp:effectExtent l="0" t="0" r="0" b="0"/>
                        <wp:docPr id="100002" name="Picture 100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964285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125" cy="189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1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B2BC4EA" w14:textId="127A5359" w:rsidR="000F5FBB" w:rsidRDefault="000F5FBB" w:rsidP="000F5FBB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anikabajpai1@gmail.com</w:t>
                  </w:r>
                </w:p>
              </w:tc>
            </w:tr>
            <w:tr w:rsidR="000F5FBB" w14:paraId="5B5A179B" w14:textId="77777777" w:rsidTr="000F5FBB">
              <w:trPr>
                <w:trHeight w:val="320"/>
                <w:tblCellSpacing w:w="0" w:type="dxa"/>
              </w:trPr>
              <w:tc>
                <w:tcPr>
                  <w:tcW w:w="2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9C9377" w14:textId="77777777" w:rsidR="000F5FBB" w:rsidRDefault="000F5FBB" w:rsidP="000F5FBB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14533A9" wp14:editId="16DBBBF4">
                        <wp:extent cx="190125" cy="189844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44266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125" cy="189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1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35D22ECC" w14:textId="77777777" w:rsidR="000F5FBB" w:rsidRDefault="000F5FBB" w:rsidP="000F5FBB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(713) 307-2528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0F5FBB" w14:paraId="219B815E" w14:textId="77777777" w:rsidTr="000F5FBB">
              <w:trPr>
                <w:trHeight w:val="320"/>
                <w:tblCellSpacing w:w="0" w:type="dxa"/>
              </w:trPr>
              <w:tc>
                <w:tcPr>
                  <w:tcW w:w="2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488ACC" w14:textId="77777777" w:rsidR="000F5FBB" w:rsidRDefault="000F5FBB" w:rsidP="000F5FBB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6C64627" wp14:editId="7F7DF6B8">
                        <wp:extent cx="190125" cy="189844"/>
                        <wp:effectExtent l="0" t="0" r="0" b="0"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79867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125" cy="189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1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3C0186C1" w14:textId="0A0EC6A9" w:rsidR="0027422A" w:rsidRDefault="000F5FBB" w:rsidP="000F5FBB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7511 Newbury </w:t>
                  </w:r>
                  <w:proofErr w:type="spellStart"/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Trl</w:t>
                  </w:r>
                  <w:proofErr w:type="spellEnd"/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Sugar Land,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TX,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77479</w:t>
                  </w:r>
                </w:p>
              </w:tc>
            </w:tr>
          </w:tbl>
          <w:p w14:paraId="2873D16E" w14:textId="5CEC96B8" w:rsidR="002C44B5" w:rsidRPr="009D2454" w:rsidRDefault="000F5FBB" w:rsidP="009D2454">
            <w:pPr>
              <w:pStyle w:val="documentname"/>
              <w:spacing w:after="300" w:line="240" w:lineRule="auto"/>
              <w:ind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36"/>
                <w:shd w:val="clear" w:color="auto" w:fill="auto"/>
              </w:rPr>
            </w:pPr>
            <w:r w:rsidRPr="009D2454">
              <w:rPr>
                <w:rStyle w:val="span"/>
                <w:rFonts w:ascii="Open Sans" w:eastAsia="Open Sans" w:hAnsi="Open Sans" w:cs="Open Sans"/>
                <w:color w:val="000000"/>
              </w:rPr>
              <w:t xml:space="preserve">    </w:t>
            </w:r>
            <w:r w:rsidR="002017EB" w:rsidRPr="009D2454">
              <w:rPr>
                <w:rStyle w:val="span"/>
                <w:rFonts w:ascii="Open Sans" w:eastAsia="Open Sans" w:hAnsi="Open Sans" w:cs="Open Sans"/>
                <w:color w:val="000000"/>
              </w:rPr>
              <w:t>Anika</w:t>
            </w:r>
            <w:r w:rsidR="002017EB" w:rsidRPr="009D2454"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 w:rsidR="002017EB" w:rsidRPr="009D2454">
              <w:rPr>
                <w:rStyle w:val="span"/>
                <w:rFonts w:ascii="Open Sans" w:eastAsia="Open Sans" w:hAnsi="Open Sans" w:cs="Open Sans"/>
                <w:color w:val="000000"/>
              </w:rPr>
              <w:t>Bajpa</w:t>
            </w:r>
            <w:r w:rsidR="009D2454" w:rsidRPr="009D2454">
              <w:rPr>
                <w:rStyle w:val="span"/>
                <w:rFonts w:ascii="Open Sans" w:eastAsia="Open Sans" w:hAnsi="Open Sans" w:cs="Open Sans"/>
                <w:color w:val="000000"/>
              </w:rPr>
              <w:t>i</w:t>
            </w:r>
            <w:r w:rsidR="009D2454" w:rsidRPr="009D2454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36"/>
                <w:shd w:val="clear" w:color="auto" w:fill="auto"/>
              </w:rPr>
              <w:drawing>
                <wp:inline distT="0" distB="0" distL="0" distR="0" wp14:anchorId="5D3190C7" wp14:editId="518C1635">
                  <wp:extent cx="3175088" cy="28477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6603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88" cy="2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36ED6" w14:textId="284C2E13" w:rsidR="002C44B5" w:rsidRDefault="009D2454" w:rsidP="009D2454">
            <w:pPr>
              <w:pStyle w:val="whiteLine"/>
              <w:shd w:val="clear" w:color="auto" w:fill="auto"/>
              <w:spacing w:before="200" w:after="200" w:line="240" w:lineRule="auto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5F628D2B" wp14:editId="62CE8834">
                  <wp:extent cx="3175088" cy="28477"/>
                  <wp:effectExtent l="0" t="0" r="0" b="0"/>
                  <wp:docPr id="100005" name="Picture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6978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88" cy="2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7ED26" w14:textId="36FA11AE" w:rsidR="002C44B5" w:rsidRPr="0027422A" w:rsidRDefault="002017EB" w:rsidP="0027422A">
            <w:pPr>
              <w:pStyle w:val="documentsectionTitle"/>
              <w:pBdr>
                <w:bottom w:val="none" w:sz="0" w:space="5" w:color="auto"/>
              </w:pBdr>
              <w:spacing w:line="240" w:lineRule="auto"/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  <w:r>
              <w:rPr>
                <w:rStyle w:val="documentparentContainerleft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 </w:t>
            </w:r>
          </w:p>
          <w:p w14:paraId="463194C2" w14:textId="20A34709" w:rsidR="002C44B5" w:rsidRDefault="002017EB" w:rsidP="009D2454">
            <w:pPr>
              <w:pStyle w:val="documenttxtBold"/>
              <w:spacing w:line="240" w:lineRule="auto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William P. Clements High School</w:t>
            </w:r>
            <w:r w:rsidR="0027422A"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 xml:space="preserve"> (</w:t>
            </w:r>
            <w:r w:rsidR="0027422A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2021)</w:t>
            </w:r>
          </w:p>
          <w:p w14:paraId="7D905540" w14:textId="25237D66" w:rsidR="00AA3345" w:rsidRDefault="002017EB" w:rsidP="009D2454">
            <w:pPr>
              <w:pStyle w:val="documenteducationcategoryTitle"/>
              <w:spacing w:before="80" w:line="240" w:lineRule="auto"/>
              <w:ind w:left="400" w:right="200"/>
              <w:rPr>
                <w:rStyle w:val="documentparentContainerleftBox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  <w:shd w:val="clear" w:color="auto" w:fill="auto"/>
              </w:rPr>
              <w:t>Relevant Coursework</w:t>
            </w:r>
          </w:p>
          <w:p w14:paraId="14F78F7D" w14:textId="4BE5038C" w:rsidR="002C44B5" w:rsidRDefault="001E4765" w:rsidP="009D2454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(MIT) </w:t>
            </w:r>
            <w:r w:rsidR="00AA3345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Kinematics and Dynamics</w:t>
            </w:r>
          </w:p>
          <w:p w14:paraId="01414030" w14:textId="0751AF0C" w:rsidR="00AA3345" w:rsidRDefault="001E4765" w:rsidP="009D2454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(MIT) Engineering the Space Shuttle</w:t>
            </w:r>
          </w:p>
          <w:p w14:paraId="494C079D" w14:textId="4DD911CD" w:rsidR="001E4765" w:rsidRDefault="001E4765" w:rsidP="009D2454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(MIT) Physics of COVID-19 Transmission</w:t>
            </w:r>
          </w:p>
          <w:p w14:paraId="325640E2" w14:textId="2D283EBC" w:rsidR="00223FF6" w:rsidRPr="00223FF6" w:rsidRDefault="001E4765" w:rsidP="00223FF6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(MIT) Software Construction in Java</w:t>
            </w:r>
          </w:p>
          <w:p w14:paraId="5B01449B" w14:textId="14ECA689" w:rsidR="00223FF6" w:rsidRDefault="00223FF6" w:rsidP="00223FF6">
            <w:pPr>
              <w:pStyle w:val="documentli"/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Heading2Char"/>
                <w:rFonts w:ascii="Open Sans" w:eastAsia="Open Sans" w:hAnsi="Open Sans" w:cs="Open Sans"/>
                <w:noProof/>
                <w:color w:val="000000"/>
              </w:rPr>
              <w:drawing>
                <wp:inline distT="0" distB="0" distL="0" distR="0" wp14:anchorId="55BD97B5" wp14:editId="6571CE99">
                  <wp:extent cx="3175088" cy="2847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4079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88" cy="2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871F1" w14:textId="54C8122D" w:rsidR="00223FF6" w:rsidRDefault="00223FF6" w:rsidP="00223FF6">
            <w:pPr>
              <w:pStyle w:val="documentli"/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0F58CF25" w14:textId="77777777" w:rsidR="00223FF6" w:rsidRDefault="00223FF6" w:rsidP="00223FF6">
            <w:pPr>
              <w:pStyle w:val="documentsectionTitle"/>
              <w:pBdr>
                <w:bottom w:val="none" w:sz="0" w:space="5" w:color="auto"/>
              </w:pBdr>
              <w:spacing w:line="240" w:lineRule="auto"/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Certifications</w:t>
            </w:r>
          </w:p>
          <w:p w14:paraId="5D0F80C0" w14:textId="77777777" w:rsidR="00223FF6" w:rsidRDefault="00223FF6" w:rsidP="00223FF6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Responsive Web Design</w:t>
            </w:r>
          </w:p>
          <w:p w14:paraId="36CB3C70" w14:textId="77777777" w:rsidR="00223FF6" w:rsidRDefault="00223FF6" w:rsidP="00223FF6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Data Analysis with Python</w:t>
            </w:r>
          </w:p>
          <w:p w14:paraId="2DDA63BD" w14:textId="77777777" w:rsidR="00223FF6" w:rsidRDefault="00223FF6" w:rsidP="00223FF6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Front End Libraries</w:t>
            </w:r>
          </w:p>
          <w:p w14:paraId="2E311557" w14:textId="77777777" w:rsidR="00223FF6" w:rsidRDefault="00223FF6" w:rsidP="00223FF6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Machine Learning with Python</w:t>
            </w:r>
          </w:p>
          <w:p w14:paraId="2C0C6F9E" w14:textId="77777777" w:rsidR="00223FF6" w:rsidRDefault="00223FF6" w:rsidP="00223FF6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Machine Learning with Artificial Intelligence</w:t>
            </w:r>
          </w:p>
          <w:p w14:paraId="7422BF09" w14:textId="77777777" w:rsidR="00223FF6" w:rsidRDefault="00223FF6" w:rsidP="00223FF6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Advanced Google Analytics</w:t>
            </w:r>
          </w:p>
          <w:p w14:paraId="7407B6C6" w14:textId="77777777" w:rsidR="00223FF6" w:rsidRDefault="00223FF6" w:rsidP="00223FF6">
            <w:pPr>
              <w:pStyle w:val="documentli"/>
              <w:numPr>
                <w:ilvl w:val="0"/>
                <w:numId w:val="1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Scientific Computing with Python</w:t>
            </w:r>
          </w:p>
          <w:p w14:paraId="1A6E2A48" w14:textId="77777777" w:rsidR="00223FF6" w:rsidRDefault="00223FF6" w:rsidP="00223FF6">
            <w:pPr>
              <w:pStyle w:val="documentli"/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F3CFB96" w14:textId="77777777" w:rsidR="002C44B5" w:rsidRDefault="002017EB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6F9C0A49" wp14:editId="50437559">
                  <wp:extent cx="3175088" cy="28477"/>
                  <wp:effectExtent l="0" t="0" r="0" b="0"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4079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88" cy="2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C82F4" w14:textId="03182F6E" w:rsidR="002C44B5" w:rsidRDefault="00223FF6" w:rsidP="009D2454">
            <w:pPr>
              <w:pStyle w:val="documentsectionTitle"/>
              <w:pBdr>
                <w:bottom w:val="none" w:sz="0" w:space="5" w:color="auto"/>
              </w:pBdr>
              <w:spacing w:line="240" w:lineRule="auto"/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Awards and honors</w:t>
            </w:r>
          </w:p>
          <w:p w14:paraId="51E04DD3" w14:textId="77777777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National English Honor Society</w:t>
            </w:r>
          </w:p>
          <w:p w14:paraId="251680B5" w14:textId="49D587B8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National Honor Society</w:t>
            </w:r>
          </w:p>
          <w:p w14:paraId="1FC47716" w14:textId="5C4B9A6C" w:rsidR="00285168" w:rsidRDefault="00285168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TELFAIR Community Youth Volunteer Award</w:t>
            </w:r>
          </w:p>
          <w:p w14:paraId="6B545D31" w14:textId="77777777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All-American Model UN</w:t>
            </w:r>
          </w:p>
          <w:p w14:paraId="1E881EE8" w14:textId="26F598BA" w:rsidR="00223FF6" w:rsidRDefault="00BF5777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Houston Area Model UN Best Delegate</w:t>
            </w:r>
          </w:p>
          <w:p w14:paraId="36F0D589" w14:textId="0C9E7AE6" w:rsidR="00BF5777" w:rsidRDefault="00BF5777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Central Texas Model UN Best Delegate</w:t>
            </w:r>
          </w:p>
          <w:p w14:paraId="7B4C92A6" w14:textId="10B02997" w:rsidR="00223FF6" w:rsidRPr="0027422A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4-year Model </w:t>
            </w:r>
            <w:r w:rsidR="00BF5777"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UN Team Champion</w:t>
            </w:r>
          </w:p>
          <w:p w14:paraId="671678BB" w14:textId="313E9D0B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Region Band 2019, 2020</w:t>
            </w:r>
          </w:p>
          <w:p w14:paraId="4A1B6A90" w14:textId="2B90F99A" w:rsidR="002C2214" w:rsidRDefault="002C2214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Literary Criticism Team Champion</w:t>
            </w:r>
          </w:p>
          <w:p w14:paraId="64227E97" w14:textId="77777777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Region Jazz 2020</w:t>
            </w:r>
          </w:p>
          <w:p w14:paraId="1A5F4CD6" w14:textId="552C3167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Musicianship Award</w:t>
            </w:r>
          </w:p>
          <w:p w14:paraId="1B702EFC" w14:textId="72D9782C" w:rsidR="00FF6807" w:rsidRDefault="00FF6807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Level 1 Ensemble Award</w:t>
            </w:r>
          </w:p>
          <w:p w14:paraId="3FA8077D" w14:textId="7DE855B0" w:rsidR="00FF6807" w:rsidRPr="0027422A" w:rsidRDefault="00FF6807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>Level 1 Solo Award</w:t>
            </w:r>
          </w:p>
          <w:p w14:paraId="55136962" w14:textId="77777777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Academic Decathlon District Finalist</w:t>
            </w:r>
          </w:p>
          <w:p w14:paraId="64BEC4EB" w14:textId="77777777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Academic Excellence</w:t>
            </w:r>
          </w:p>
          <w:p w14:paraId="05954FEE" w14:textId="77777777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AP Scholar</w:t>
            </w:r>
          </w:p>
          <w:p w14:paraId="4C2807CC" w14:textId="77777777" w:rsidR="00223FF6" w:rsidRDefault="00223FF6" w:rsidP="00223FF6">
            <w:pPr>
              <w:pStyle w:val="documentli"/>
              <w:numPr>
                <w:ilvl w:val="0"/>
                <w:numId w:val="2"/>
              </w:numP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Commended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TELICA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Volunteer</w:t>
            </w:r>
          </w:p>
          <w:p w14:paraId="3724EF24" w14:textId="017A191D" w:rsidR="00223FF6" w:rsidRPr="00C55AAB" w:rsidRDefault="00223FF6" w:rsidP="00223FF6">
            <w:pPr>
              <w:pStyle w:val="documentli"/>
              <w:spacing w:line="240" w:lineRule="auto"/>
              <w:ind w:left="9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1F522CC8" w14:textId="69263F6E" w:rsidR="00D009A1" w:rsidRPr="00D009A1" w:rsidRDefault="00D009A1" w:rsidP="00D009A1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About me</w:t>
            </w:r>
          </w:p>
          <w:p w14:paraId="6721ED94" w14:textId="051BAE1C" w:rsidR="00D009A1" w:rsidRPr="00D009A1" w:rsidRDefault="00D009A1" w:rsidP="00D009A1">
            <w:pPr>
              <w:pStyle w:val="rightBoxgrayLine"/>
              <w:spacing w:after="200" w:line="40" w:lineRule="atLeast"/>
              <w:ind w:left="400" w:right="200"/>
              <w:rPr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4A91CC3C" w14:textId="2F786183" w:rsidR="00F91BF1" w:rsidRPr="008A2354" w:rsidRDefault="00346B1A" w:rsidP="00346B1A">
            <w:pPr>
              <w:spacing w:line="240" w:lineRule="auto"/>
              <w:ind w:left="400" w:right="200"/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</w:pPr>
            <w:r w:rsidRP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Aspiring </w:t>
            </w:r>
            <w:r w:rsidR="00AB425F" w:rsidRP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>computer</w:t>
            </w:r>
            <w:r w:rsidR="00D52B32" w:rsidRP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 </w:t>
            </w:r>
            <w:r w:rsidR="00BA6922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>scientist</w:t>
            </w:r>
            <w:r w:rsidRP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 seeking to nurture her talents in writing and communications as a</w:t>
            </w:r>
            <w:r w:rsid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 computer science majo</w:t>
            </w:r>
            <w:r w:rsidR="00285168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>r</w:t>
            </w:r>
            <w:r w:rsidRP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. I believe that my perseverance, dedication to my projects and extra-curriculars, and strong aptitude for physics, chemistry, biology, and calculus make me a fitting applicant for </w:t>
            </w:r>
            <w:proofErr w:type="spellStart"/>
            <w:r w:rsidR="0030394C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>UPenn</w:t>
            </w:r>
            <w:proofErr w:type="spellEnd"/>
            <w:r w:rsidR="00285168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 College</w:t>
            </w:r>
            <w:r w:rsidR="00F8401F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 of Arts and Sciences</w:t>
            </w:r>
            <w:r w:rsidRP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. My perseverance and resilience are demonstrated through my strong academic record, my award-winning musical performances, and my athletic abilities. I will add versatility, team spirt, and a unique perspective to the </w:t>
            </w:r>
            <w:proofErr w:type="spellStart"/>
            <w:r w:rsidR="0030394C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>UPenn</w:t>
            </w:r>
            <w:bookmarkStart w:id="0" w:name="_GoBack"/>
            <w:bookmarkEnd w:id="0"/>
            <w:proofErr w:type="spellEnd"/>
            <w:r w:rsidRP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 student body. </w:t>
            </w:r>
            <w:r w:rsidR="00C93A22" w:rsidRPr="008A2354">
              <w:rPr>
                <w:rFonts w:ascii="Open Sans" w:eastAsia="Open Sans" w:hAnsi="Open Sans" w:cs="Open Sans"/>
                <w:bCs/>
                <w:iCs/>
                <w:color w:val="000000"/>
                <w:sz w:val="22"/>
                <w:szCs w:val="22"/>
              </w:rPr>
              <w:t xml:space="preserve"> </w:t>
            </w:r>
          </w:p>
          <w:p w14:paraId="6C68B0DC" w14:textId="77777777" w:rsidR="00346B1A" w:rsidRPr="00346B1A" w:rsidRDefault="00346B1A" w:rsidP="00346B1A">
            <w:pPr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Cs/>
                <w:iCs/>
                <w:color w:val="000000"/>
                <w:sz w:val="18"/>
                <w:szCs w:val="22"/>
              </w:rPr>
            </w:pPr>
          </w:p>
          <w:p w14:paraId="1EF6F872" w14:textId="77D46418" w:rsidR="002C44B5" w:rsidRDefault="00223FF6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Skills not listed in activities section</w:t>
            </w:r>
          </w:p>
          <w:p w14:paraId="1E4AEE7A" w14:textId="74254E95" w:rsidR="007E4805" w:rsidRPr="00346B1A" w:rsidRDefault="002017EB" w:rsidP="00346B1A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5D3CBC85" w14:textId="1DB868B1" w:rsidR="00223FF6" w:rsidRPr="00F91BF1" w:rsidRDefault="00BB05EB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 w:rsidRPr="00F91BF1">
              <w:rPr>
                <w:rStyle w:val="documentparentContainerrightBox"/>
                <w:rFonts w:ascii="Open Sans" w:eastAsia="Open Sans" w:hAnsi="Open Sans" w:cs="Open Sans"/>
                <w:color w:val="000000"/>
                <w:sz w:val="18"/>
              </w:rPr>
              <w:t> </w:t>
            </w:r>
            <w:r w:rsidR="00223FF6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Self-taught web programmer</w:t>
            </w:r>
          </w:p>
          <w:p w14:paraId="7E191B58" w14:textId="150A8F86" w:rsidR="00223FF6" w:rsidRPr="00F91BF1" w:rsidRDefault="00223FF6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A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ug 201</w:t>
            </w:r>
            <w:r w:rsidR="00683C45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7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- </w:t>
            </w: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Present</w:t>
            </w:r>
          </w:p>
          <w:p w14:paraId="67D7C1EA" w14:textId="2A70E777" w:rsidR="00036C68" w:rsidRDefault="00223FF6" w:rsidP="00AB425F">
            <w:pPr>
              <w:pStyle w:val="document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Self-taught </w:t>
            </w:r>
            <w:r w:rsidR="00FF6807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>in development and programming, proficiency in Python</w:t>
            </w:r>
          </w:p>
          <w:p w14:paraId="137AD4EA" w14:textId="77777777" w:rsidR="00036C68" w:rsidRPr="00036C68" w:rsidRDefault="00036C68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1CD364D8" w14:textId="3E6B642F" w:rsidR="00036C68" w:rsidRPr="00F91BF1" w:rsidRDefault="00036C68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self-taught Recreational Piano player </w:t>
            </w:r>
          </w:p>
          <w:p w14:paraId="74D07AEC" w14:textId="2EA4665F" w:rsidR="00036C68" w:rsidRPr="00F91BF1" w:rsidRDefault="00036C68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2013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- </w:t>
            </w: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Present</w:t>
            </w:r>
          </w:p>
          <w:p w14:paraId="5D3DD97D" w14:textId="28E6D918" w:rsidR="002C2214" w:rsidRPr="002C2214" w:rsidRDefault="00036C68" w:rsidP="00AB425F">
            <w:pPr>
              <w:pStyle w:val="document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>Self-taught in piano fundamentals, performed at school talent show</w:t>
            </w:r>
          </w:p>
          <w:p w14:paraId="3D88AD74" w14:textId="77777777" w:rsidR="00036C68" w:rsidRDefault="00036C68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</w:p>
          <w:p w14:paraId="589A2A47" w14:textId="43373451" w:rsidR="00036C68" w:rsidRPr="00F91BF1" w:rsidRDefault="00036C68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National model UN contestant</w:t>
            </w:r>
          </w:p>
          <w:p w14:paraId="2D54CCD2" w14:textId="6B9DBF5D" w:rsidR="00036C68" w:rsidRPr="00F91BF1" w:rsidRDefault="00036C68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2020</w:t>
            </w:r>
          </w:p>
          <w:p w14:paraId="39F65584" w14:textId="06CCDD84" w:rsidR="00036C68" w:rsidRPr="00FF6807" w:rsidRDefault="00036C68" w:rsidP="00AB425F">
            <w:pPr>
              <w:pStyle w:val="document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Expected participant at Washington DC Model </w:t>
            </w:r>
            <w:r w:rsidR="00FF6807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UN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2020 (cancelled due to COVID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7C5AB24B" w14:textId="77777777" w:rsidR="00FF6807" w:rsidRPr="00036C68" w:rsidRDefault="00FF6807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left="599" w:right="20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6FB91BD3" w14:textId="77F2FF92" w:rsidR="00FF6807" w:rsidRPr="00F91BF1" w:rsidRDefault="00FF6807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Clements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uil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 literary criticism team</w:t>
            </w:r>
          </w:p>
          <w:p w14:paraId="1B50D375" w14:textId="18516A7D" w:rsidR="00FF6807" w:rsidRPr="00AB425F" w:rsidRDefault="00FF6807" w:rsidP="00AB425F">
            <w:pPr>
              <w:spacing w:line="240" w:lineRule="auto"/>
              <w:ind w:left="400"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Aug 2017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>–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May 2020</w:t>
            </w:r>
          </w:p>
          <w:p w14:paraId="5282F5DF" w14:textId="051F52AB" w:rsidR="002C2214" w:rsidRDefault="002C2214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5B753808" w14:textId="5EE35B2C" w:rsidR="002C2214" w:rsidRPr="00F91BF1" w:rsidRDefault="002C2214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Honors English I lead tutor and peer reviewer</w:t>
            </w:r>
          </w:p>
          <w:p w14:paraId="6519543C" w14:textId="684766B5" w:rsidR="00036C68" w:rsidRDefault="002C2214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Jan 2020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>–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May 2020</w:t>
            </w:r>
          </w:p>
          <w:p w14:paraId="163C227F" w14:textId="77777777" w:rsidR="00AB425F" w:rsidRPr="00AB425F" w:rsidRDefault="00AB425F" w:rsidP="00AB425F">
            <w:pPr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0"/>
                <w:szCs w:val="22"/>
              </w:rPr>
            </w:pPr>
          </w:p>
          <w:p w14:paraId="770214C5" w14:textId="5E263CF7" w:rsidR="00036C68" w:rsidRPr="00F91BF1" w:rsidRDefault="00036C68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Trumpet caroling charity co-organizer</w:t>
            </w:r>
          </w:p>
          <w:p w14:paraId="25E3D1DD" w14:textId="429D090F" w:rsidR="00036C68" w:rsidRPr="00F91BF1" w:rsidRDefault="00036C68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Dec 2018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- </w:t>
            </w: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Present</w:t>
            </w:r>
          </w:p>
          <w:p w14:paraId="2FF6CE59" w14:textId="3356F0B0" w:rsidR="00036C68" w:rsidRDefault="00036C68" w:rsidP="00AB425F">
            <w:pPr>
              <w:pStyle w:val="document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40" w:lineRule="auto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Organizer for Clements “Trumpet Caroling”, raised </w:t>
            </w:r>
            <w:r w:rsidRPr="00036C68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over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>$</w:t>
            </w:r>
            <w:r w:rsidRPr="00036C68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>15</w:t>
            </w:r>
            <w:r w:rsidRPr="00036C68">
              <w:rPr>
                <w:rFonts w:ascii="Open Sans" w:eastAsia="Open Sans" w:hAnsi="Open Sans" w:cs="Open Sans"/>
                <w:iCs/>
                <w:color w:val="000000"/>
                <w:sz w:val="20"/>
                <w:szCs w:val="22"/>
              </w:rPr>
              <w:t>00</w:t>
            </w:r>
            <w:r>
              <w:rPr>
                <w:rFonts w:ascii="Open Sans" w:eastAsia="Open Sans" w:hAnsi="Open Sans" w:cs="Open Sans"/>
                <w:iCs/>
                <w:color w:val="000000"/>
                <w:sz w:val="20"/>
                <w:szCs w:val="22"/>
              </w:rPr>
              <w:t xml:space="preserve">/ </w:t>
            </w:r>
            <w:proofErr w:type="spellStart"/>
            <w:r>
              <w:rPr>
                <w:rFonts w:ascii="Open Sans" w:eastAsia="Open Sans" w:hAnsi="Open Sans" w:cs="Open Sans"/>
                <w:iCs/>
                <w:color w:val="000000"/>
                <w:sz w:val="20"/>
                <w:szCs w:val="22"/>
              </w:rPr>
              <w:t>yr</w:t>
            </w:r>
            <w:proofErr w:type="spellEnd"/>
          </w:p>
          <w:p w14:paraId="78CB1D3F" w14:textId="3225C10A" w:rsidR="00036C68" w:rsidRDefault="00036C68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135D4D7D" w14:textId="3062859C" w:rsidR="00036C68" w:rsidRPr="00F91BF1" w:rsidRDefault="00036C68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Marching Band </w:t>
            </w:r>
            <w:r w:rsidR="00FF6807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trumpet Section Leader/ Uniform crew captain</w:t>
            </w:r>
          </w:p>
          <w:p w14:paraId="27E8CE12" w14:textId="4B517F32" w:rsidR="00036C68" w:rsidRPr="00FF6807" w:rsidRDefault="00036C68" w:rsidP="00AB425F">
            <w:pPr>
              <w:spacing w:line="240" w:lineRule="auto"/>
              <w:ind w:left="400"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Dec 2018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- </w:t>
            </w: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Present</w:t>
            </w:r>
          </w:p>
          <w:p w14:paraId="3148B901" w14:textId="4DEE1AAD" w:rsidR="00FF6807" w:rsidRDefault="00FF6807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1B914969" w14:textId="4671249C" w:rsidR="00FF6807" w:rsidRPr="00F91BF1" w:rsidRDefault="00FF6807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Concert Band Trumpet soloist</w:t>
            </w:r>
            <w:r w:rsidR="00AB425F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 at Texas </w:t>
            </w:r>
            <w:proofErr w:type="spellStart"/>
            <w:r w:rsidR="00AB425F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uil</w:t>
            </w:r>
            <w:proofErr w:type="spellEnd"/>
            <w:r w:rsidR="00AB425F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 contest</w:t>
            </w:r>
          </w:p>
          <w:p w14:paraId="2FB9FDD6" w14:textId="77777777" w:rsidR="00FF6807" w:rsidRPr="00F91BF1" w:rsidRDefault="00FF6807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Dec 2018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- </w:t>
            </w: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Present</w:t>
            </w:r>
          </w:p>
          <w:p w14:paraId="0051EBFA" w14:textId="16B2CBF5" w:rsidR="00036C68" w:rsidRDefault="00036C68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1C92DCE1" w14:textId="00D020C2" w:rsidR="00FF6807" w:rsidRPr="00F91BF1" w:rsidRDefault="00FF6807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Junior Engineering technical society contestant</w:t>
            </w:r>
          </w:p>
          <w:p w14:paraId="4930653A" w14:textId="09610BAA" w:rsidR="00FF6807" w:rsidRPr="00F91BF1" w:rsidRDefault="00FF6807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Aug 201</w:t>
            </w:r>
            <w:r w:rsidR="00AB425F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8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- </w:t>
            </w: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Present</w:t>
            </w:r>
          </w:p>
          <w:p w14:paraId="1C76C8B8" w14:textId="77777777" w:rsidR="00FF6807" w:rsidRDefault="00FF6807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651533BF" w14:textId="1404A77A" w:rsidR="00FF6807" w:rsidRPr="00F91BF1" w:rsidRDefault="00FF6807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Biolympiad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 contestant</w:t>
            </w:r>
          </w:p>
          <w:p w14:paraId="796F0A90" w14:textId="7F42E360" w:rsidR="00FF6807" w:rsidRPr="00F91BF1" w:rsidRDefault="00FF6807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Jan 2019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Aug 2020</w:t>
            </w:r>
          </w:p>
          <w:p w14:paraId="04FB5BBB" w14:textId="28A3EDAC" w:rsidR="00FF6807" w:rsidRDefault="00FF6807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right="200"/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73B80C08" w14:textId="37D233B4" w:rsidR="00FF6807" w:rsidRPr="00F91BF1" w:rsidRDefault="00FF6807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Girls in computing club member</w:t>
            </w:r>
          </w:p>
          <w:p w14:paraId="33E1AD09" w14:textId="16164747" w:rsidR="00FF6807" w:rsidRPr="00FF6807" w:rsidRDefault="00FF6807" w:rsidP="00AB425F">
            <w:pPr>
              <w:spacing w:line="240" w:lineRule="auto"/>
              <w:ind w:left="400"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Dec 2018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- </w:t>
            </w: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Present</w:t>
            </w:r>
          </w:p>
          <w:p w14:paraId="644740EE" w14:textId="77777777" w:rsidR="00FF6807" w:rsidRPr="00036C68" w:rsidRDefault="00FF6807" w:rsidP="00AB425F">
            <w:pPr>
              <w:pStyle w:val="documentli"/>
              <w:pBdr>
                <w:left w:val="none" w:sz="0" w:space="0" w:color="auto"/>
              </w:pBdr>
              <w:spacing w:line="240" w:lineRule="auto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</w:p>
          <w:p w14:paraId="2D949A5D" w14:textId="45CDF122" w:rsidR="00AB425F" w:rsidRPr="00F91BF1" w:rsidRDefault="00AB425F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Clements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womens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 soccer </w:t>
            </w:r>
            <w:r w:rsidR="00F85498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varsity 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goalkeeper</w:t>
            </w:r>
          </w:p>
          <w:p w14:paraId="38F2AF43" w14:textId="28DD2433" w:rsidR="00AB425F" w:rsidRDefault="00AB425F" w:rsidP="00AB425F">
            <w:pPr>
              <w:spacing w:line="240" w:lineRule="auto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Aug 2017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>–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May 2019</w:t>
            </w:r>
          </w:p>
          <w:p w14:paraId="46C292AA" w14:textId="77777777" w:rsidR="00AB425F" w:rsidRPr="00FF6807" w:rsidRDefault="00AB425F" w:rsidP="00AB425F">
            <w:pPr>
              <w:spacing w:line="240" w:lineRule="auto"/>
              <w:ind w:left="400"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0"/>
                <w:szCs w:val="22"/>
              </w:rPr>
            </w:pPr>
          </w:p>
          <w:p w14:paraId="33D2E6AB" w14:textId="4B708B00" w:rsidR="00AB425F" w:rsidRPr="00F91BF1" w:rsidRDefault="00AB425F" w:rsidP="00AB425F">
            <w:pPr>
              <w:pStyle w:val="documentsinglecolumnjobtitle"/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Clements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womens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 </w:t>
            </w:r>
            <w:r w:rsidR="00F85498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varsity 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>tennis</w:t>
            </w:r>
            <w:r w:rsidR="00F85498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  <w:sz w:val="22"/>
              </w:rPr>
              <w:t xml:space="preserve"> player</w:t>
            </w:r>
          </w:p>
          <w:p w14:paraId="5AC3D7E7" w14:textId="7967AB39" w:rsidR="00F91BF1" w:rsidRPr="008A2354" w:rsidRDefault="00AB425F" w:rsidP="008A2354">
            <w:pPr>
              <w:spacing w:line="240" w:lineRule="auto"/>
              <w:ind w:left="400" w:right="200"/>
              <w:rPr>
                <w:rStyle w:val="documentparentContainerrightBox"/>
                <w:rFonts w:ascii="Open Sans" w:eastAsia="Open Sans" w:hAnsi="Open Sans" w:cs="Open Sans"/>
                <w:i/>
                <w:iCs/>
                <w:color w:val="000000"/>
                <w:sz w:val="20"/>
                <w:szCs w:val="22"/>
              </w:rPr>
            </w:pPr>
            <w:r w:rsidRPr="00F91BF1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Aug 2017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>–</w:t>
            </w:r>
            <w:r w:rsidRPr="00F91BF1">
              <w:rPr>
                <w:rStyle w:val="span"/>
                <w:rFonts w:ascii="Open Sans" w:eastAsia="Open Sans" w:hAnsi="Open Sans" w:cs="Open Sans"/>
                <w:color w:val="000000"/>
                <w:sz w:val="20"/>
                <w:szCs w:val="22"/>
              </w:rPr>
              <w:t xml:space="preserve"> </w:t>
            </w:r>
            <w:r w:rsidR="00F85498">
              <w:rPr>
                <w:rStyle w:val="documenttxtItl"/>
                <w:rFonts w:ascii="Open Sans" w:eastAsia="Open Sans" w:hAnsi="Open Sans" w:cs="Open Sans"/>
                <w:color w:val="000000"/>
                <w:sz w:val="20"/>
                <w:szCs w:val="22"/>
              </w:rPr>
              <w:t>May 2019</w:t>
            </w:r>
          </w:p>
        </w:tc>
      </w:tr>
    </w:tbl>
    <w:p w14:paraId="4CB00A32" w14:textId="77777777" w:rsidR="002C44B5" w:rsidRDefault="002017EB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t>.</w:t>
      </w:r>
    </w:p>
    <w:sectPr w:rsidR="002C44B5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874B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F8B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BA4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8A5C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72A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F4BE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A4F9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12AD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125A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BD49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161E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DAD6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ACC0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8630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8044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74C8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B6BE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5077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27E5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18C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84EE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16CA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0062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7A9F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CE95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DCA3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FA85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C3A74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8CA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B8C0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BEEA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56B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04AD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DAA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E8A0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3ED0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85EEE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8A23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FAFC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964A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2C7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8863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B667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440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D25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820F5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F2C5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8C8A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068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16CF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A8C8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2838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66DD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9011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19C5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C7D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7AA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68E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4A8F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3247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F448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8A55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0CE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486C1EEB"/>
    <w:multiLevelType w:val="hybridMultilevel"/>
    <w:tmpl w:val="96B8B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B3A17"/>
    <w:multiLevelType w:val="hybridMultilevel"/>
    <w:tmpl w:val="9F1C99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82930"/>
    <w:multiLevelType w:val="hybridMultilevel"/>
    <w:tmpl w:val="9A22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B5"/>
    <w:rsid w:val="00036C68"/>
    <w:rsid w:val="000C5588"/>
    <w:rsid w:val="000F5FBB"/>
    <w:rsid w:val="0011395B"/>
    <w:rsid w:val="001C6A98"/>
    <w:rsid w:val="001E4765"/>
    <w:rsid w:val="002017EB"/>
    <w:rsid w:val="00223FF6"/>
    <w:rsid w:val="0027422A"/>
    <w:rsid w:val="00285168"/>
    <w:rsid w:val="002A63A3"/>
    <w:rsid w:val="002B52E1"/>
    <w:rsid w:val="002C2214"/>
    <w:rsid w:val="002C44B5"/>
    <w:rsid w:val="0030394C"/>
    <w:rsid w:val="00321C9F"/>
    <w:rsid w:val="00326C71"/>
    <w:rsid w:val="003343F8"/>
    <w:rsid w:val="00346B1A"/>
    <w:rsid w:val="0036481E"/>
    <w:rsid w:val="00460F4F"/>
    <w:rsid w:val="00475C74"/>
    <w:rsid w:val="00541D0C"/>
    <w:rsid w:val="00582888"/>
    <w:rsid w:val="005F5FE5"/>
    <w:rsid w:val="00683C45"/>
    <w:rsid w:val="006F05D4"/>
    <w:rsid w:val="007219C5"/>
    <w:rsid w:val="007E4805"/>
    <w:rsid w:val="007E7180"/>
    <w:rsid w:val="008A2354"/>
    <w:rsid w:val="00905EBA"/>
    <w:rsid w:val="00962E05"/>
    <w:rsid w:val="00963D25"/>
    <w:rsid w:val="009D2454"/>
    <w:rsid w:val="00A15DBF"/>
    <w:rsid w:val="00AA3345"/>
    <w:rsid w:val="00AA5DE2"/>
    <w:rsid w:val="00AB425F"/>
    <w:rsid w:val="00B620F2"/>
    <w:rsid w:val="00BA569A"/>
    <w:rsid w:val="00BA6922"/>
    <w:rsid w:val="00BB05EB"/>
    <w:rsid w:val="00BE2470"/>
    <w:rsid w:val="00BE4FCD"/>
    <w:rsid w:val="00BF5777"/>
    <w:rsid w:val="00C55AAB"/>
    <w:rsid w:val="00C80CA0"/>
    <w:rsid w:val="00C86047"/>
    <w:rsid w:val="00C93A22"/>
    <w:rsid w:val="00D009A1"/>
    <w:rsid w:val="00D01F83"/>
    <w:rsid w:val="00D177D9"/>
    <w:rsid w:val="00D52B32"/>
    <w:rsid w:val="00DD5C83"/>
    <w:rsid w:val="00E018B8"/>
    <w:rsid w:val="00EA5887"/>
    <w:rsid w:val="00F3078E"/>
    <w:rsid w:val="00F36E56"/>
    <w:rsid w:val="00F767C7"/>
    <w:rsid w:val="00F8401F"/>
    <w:rsid w:val="00F85498"/>
    <w:rsid w:val="00F91BF1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D0FDB"/>
  <w15:docId w15:val="{176060C3-7D4E-F649-A8AA-BE516339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educationcategoryTitle">
    <w:name w:val="document_education_categoryTitle"/>
    <w:basedOn w:val="Normal"/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certificateparagraph">
    <w:name w:val="document_certificate_paragraph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table" w:customStyle="1" w:styleId="documentparentContainer">
    <w:name w:val="document_parentContainer"/>
    <w:basedOn w:val="TableNormal"/>
    <w:tblPr/>
  </w:style>
  <w:style w:type="character" w:customStyle="1" w:styleId="Heading2Char">
    <w:name w:val="Heading 2 Char"/>
    <w:basedOn w:val="DefaultParagraphFont"/>
    <w:link w:val="Heading2"/>
    <w:rsid w:val="00223FF6"/>
    <w:rPr>
      <w:b/>
      <w:bCs/>
      <w:i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Anika Bajpai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Anika Bajpai</dc:title>
  <cp:lastModifiedBy>Microsoft Office User</cp:lastModifiedBy>
  <cp:revision>5</cp:revision>
  <dcterms:created xsi:type="dcterms:W3CDTF">2021-01-02T22:09:00Z</dcterms:created>
  <dcterms:modified xsi:type="dcterms:W3CDTF">2021-01-05T20:33:00Z</dcterms:modified>
</cp:coreProperties>
</file>